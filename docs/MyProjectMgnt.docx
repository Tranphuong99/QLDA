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5E66CAD" w14:textId="56DFB2BF" w:rsidR="00F34A9B" w:rsidRPr="005C397A" w:rsidRDefault="00F34A9B">
      <w:pPr>
        <w:spacing w:line="240" w:lineRule="auto"/>
        <w:rPr>
          <w:b/>
          <w:i/>
          <w:color w:val="2A62A6"/>
          <w:sz w:val="32"/>
          <w:szCs w:val="32"/>
        </w:rPr>
      </w:pP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03DAE629" w:rsidR="00F34A9B" w:rsidRPr="009A57EC" w:rsidRDefault="009D5C3B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Báo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cáo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trị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56AB61EB" w14:textId="0F26D04F" w:rsidR="00F34A9B" w:rsidRPr="009A57EC" w:rsidRDefault="009D5C3B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proofErr w:type="spellStart"/>
      <w:r>
        <w:rPr>
          <w:b/>
          <w:i/>
          <w:sz w:val="42"/>
        </w:rPr>
        <w:t>Bài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tập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lớn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môn</w:t>
      </w:r>
      <w:proofErr w:type="spellEnd"/>
      <w:r>
        <w:rPr>
          <w:b/>
          <w:i/>
          <w:sz w:val="42"/>
        </w:rPr>
        <w:t xml:space="preserve"> </w:t>
      </w:r>
      <w:proofErr w:type="spellStart"/>
      <w:r w:rsidR="005C26D6">
        <w:rPr>
          <w:b/>
          <w:i/>
          <w:sz w:val="42"/>
        </w:rPr>
        <w:t>q</w:t>
      </w:r>
      <w:r>
        <w:rPr>
          <w:b/>
          <w:i/>
          <w:sz w:val="42"/>
        </w:rPr>
        <w:t>uản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trị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dự</w:t>
      </w:r>
      <w:proofErr w:type="spellEnd"/>
      <w:r>
        <w:rPr>
          <w:b/>
          <w:i/>
          <w:sz w:val="42"/>
        </w:rPr>
        <w:t xml:space="preserve"> </w:t>
      </w:r>
      <w:proofErr w:type="spellStart"/>
      <w:r>
        <w:rPr>
          <w:b/>
          <w:i/>
          <w:sz w:val="42"/>
        </w:rPr>
        <w:t>án</w:t>
      </w:r>
      <w:proofErr w:type="spellEnd"/>
    </w:p>
    <w:p w14:paraId="07D84872" w14:textId="632DB2B0" w:rsidR="00F34A9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>Nhóm 1: Trần Thị Phượng – 20175988</w:t>
      </w:r>
    </w:p>
    <w:p w14:paraId="069E0F9B" w14:textId="5D13EAEE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Đặng Văn Dũng – 20187163</w:t>
      </w:r>
    </w:p>
    <w:p w14:paraId="2772BC75" w14:textId="0B9B3D0A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Nguyễn Đức Thâu – 20187199</w:t>
      </w:r>
    </w:p>
    <w:p w14:paraId="5F31B6DD" w14:textId="26560414" w:rsidR="009D5C3B" w:rsidRPr="008C6453" w:rsidRDefault="009D5C3B" w:rsidP="00E83396">
      <w:pPr>
        <w:rPr>
          <w:i/>
          <w:lang w:val="vi-VN"/>
        </w:rPr>
      </w:pPr>
      <w:r w:rsidRPr="008C6453">
        <w:rPr>
          <w:i/>
          <w:lang w:val="vi-VN"/>
        </w:rPr>
        <w:tab/>
        <w:t>Phạm Đức Long – 20187182</w:t>
      </w:r>
    </w:p>
    <w:p w14:paraId="4CE73367" w14:textId="79FF35FF" w:rsidR="009D5C3B" w:rsidRPr="008C6453" w:rsidRDefault="009D5C3B" w:rsidP="00E83396">
      <w:pPr>
        <w:rPr>
          <w:lang w:val="vi-VN"/>
        </w:rPr>
      </w:pPr>
      <w:r w:rsidRPr="008C6453">
        <w:rPr>
          <w:i/>
          <w:lang w:val="vi-VN"/>
        </w:rPr>
        <w:t>GVHD: ThS Nguyễn Đức Tiến.</w:t>
      </w:r>
    </w:p>
    <w:p w14:paraId="0F5FE94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6D83F9B0" w14:textId="77777777" w:rsidR="00F34A9B" w:rsidRPr="008C6453" w:rsidRDefault="00F34A9B">
      <w:pPr>
        <w:tabs>
          <w:tab w:val="left" w:pos="6415"/>
        </w:tabs>
        <w:rPr>
          <w:lang w:val="vi-VN"/>
        </w:rPr>
      </w:pPr>
    </w:p>
    <w:p w14:paraId="7B0ED30A" w14:textId="77777777" w:rsidR="00F34A9B" w:rsidRPr="008C6453" w:rsidRDefault="00F34A9B">
      <w:pPr>
        <w:tabs>
          <w:tab w:val="left" w:pos="6415"/>
        </w:tabs>
        <w:rPr>
          <w:lang w:val="vi-VN"/>
        </w:rPr>
      </w:pPr>
      <w:r w:rsidRPr="008C6453">
        <w:rPr>
          <w:lang w:val="vi-VN"/>
        </w:rPr>
        <w:tab/>
      </w:r>
    </w:p>
    <w:p w14:paraId="02C31B73" w14:textId="77777777" w:rsidR="00F34A9B" w:rsidRPr="008C6453" w:rsidRDefault="00F34A9B">
      <w:pPr>
        <w:rPr>
          <w:lang w:val="vi-VN"/>
        </w:rPr>
      </w:pPr>
    </w:p>
    <w:p w14:paraId="2696DA3F" w14:textId="77777777" w:rsidR="008B4872" w:rsidRPr="008C6453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val="vi-VN" w:eastAsia="ar-SA" w:bidi="ar-SA"/>
        </w:rPr>
      </w:pPr>
      <w:r w:rsidRPr="008C6453">
        <w:rPr>
          <w:color w:val="951B13"/>
          <w:lang w:val="vi-VN"/>
        </w:rPr>
        <w:br w:type="page"/>
      </w:r>
    </w:p>
    <w:p w14:paraId="1200C526" w14:textId="4484B6B6" w:rsidR="00F34A9B" w:rsidRPr="0017102C" w:rsidRDefault="009D5C3B" w:rsidP="009D5C3B">
      <w:pPr>
        <w:pStyle w:val="NormalH"/>
        <w:tabs>
          <w:tab w:val="center" w:pos="4390"/>
          <w:tab w:val="right" w:pos="8780"/>
        </w:tabs>
        <w:jc w:val="left"/>
        <w:rPr>
          <w:color w:val="951B13"/>
        </w:rPr>
      </w:pPr>
      <w:r w:rsidRPr="008C6453">
        <w:rPr>
          <w:color w:val="951B13"/>
          <w:lang w:val="vi-VN"/>
        </w:rPr>
        <w:lastRenderedPageBreak/>
        <w:tab/>
      </w:r>
      <w:r w:rsidRPr="008C6453">
        <w:rPr>
          <w:color w:val="951B13"/>
          <w:lang w:val="vi-VN"/>
        </w:rPr>
        <w:tab/>
      </w:r>
      <w:r w:rsidR="00F34A9B" w:rsidRPr="0017102C">
        <w:rPr>
          <w:color w:val="951B13"/>
        </w:rPr>
        <w:t>Table of contents</w:t>
      </w:r>
      <w:r>
        <w:rPr>
          <w:color w:val="951B13"/>
        </w:rPr>
        <w:tab/>
      </w:r>
      <w:r>
        <w:rPr>
          <w:color w:val="951B13"/>
        </w:rPr>
        <w:tab/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11EC2407" w14:textId="7DD3FEE1" w:rsidR="00877DC8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Hyperlink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Hyperlink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Hyperlink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Hyperlink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Hyperlink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Hyperlink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Hyperlink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Hyperlink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Hyperlink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Hyperlink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Hyperlink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Hyperlink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Hyperlink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Hyperlink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Hyperlink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Hyperlink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Hyperlink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Hyperlink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Hyperlink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Hyperlink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Hyperlink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Hyperlink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Hyperlink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Hyperlink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Hyperlink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Hyperlink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Hyperlink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Hyperlink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Hyperlink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116B7D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Hyperlink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116B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Hyperlink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Hyperlink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2CA2B88B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9D5C3B">
        <w:rPr>
          <w:color w:val="951B13"/>
        </w:rPr>
        <w:t>đã được tuân thủ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C97E8C2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/0</w:t>
      </w:r>
      <w:r w:rsidR="000B02E2">
        <w:t>6</w:t>
      </w:r>
      <w:r w:rsidR="005D09D2" w:rsidRPr="004A60F2">
        <w:t>/</w:t>
      </w:r>
      <w:r w:rsidR="00CC6509">
        <w:t>12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proofErr w:type="gram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  <w:proofErr w:type="gramEnd"/>
    </w:p>
    <w:p w14:paraId="4990C3B2" w14:textId="31B08AC5" w:rsidR="00253719" w:rsidRDefault="00253719" w:rsidP="00C64416">
      <w:pPr>
        <w:pStyle w:val="ListParagraph"/>
        <w:numPr>
          <w:ilvl w:val="0"/>
          <w:numId w:val="35"/>
        </w:numPr>
      </w:pPr>
      <w:r>
        <w:t xml:space="preserve"> </w:t>
      </w:r>
      <w:proofErr w:type="spellStart"/>
      <w:r w:rsidR="009D5C3B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6B62A74F" w14:textId="0C6E0E46" w:rsidR="009D5C3B" w:rsidRDefault="009D5C3B" w:rsidP="009D5C3B">
      <w:pPr>
        <w:pStyle w:val="ListParagraph"/>
        <w:ind w:left="720"/>
      </w:pPr>
      <w:proofErr w:type="spellStart"/>
      <w:r>
        <w:t>Trần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proofErr w:type="gramStart"/>
      <w:r>
        <w:t>Phượng</w:t>
      </w:r>
      <w:proofErr w:type="spellEnd"/>
      <w:r>
        <w:t xml:space="preserve"> :</w:t>
      </w:r>
      <w:proofErr w:type="gramEnd"/>
      <w:r>
        <w:t xml:space="preserve"> </w:t>
      </w:r>
      <w:hyperlink r:id="rId9" w:history="1">
        <w:r w:rsidRPr="009020C7">
          <w:rPr>
            <w:rStyle w:val="Hyperlink"/>
          </w:rPr>
          <w:t>https://github.com/Tranphuong99</w:t>
        </w:r>
      </w:hyperlink>
    </w:p>
    <w:p w14:paraId="35B6F991" w14:textId="3ABAD4F1" w:rsidR="009D5C3B" w:rsidRDefault="009D5C3B" w:rsidP="009D5C3B">
      <w:pPr>
        <w:pStyle w:val="ListParagraph"/>
        <w:ind w:left="720"/>
      </w:pPr>
      <w:proofErr w:type="spellStart"/>
      <w:r>
        <w:t>Phạm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Long: </w:t>
      </w:r>
      <w:hyperlink r:id="rId10" w:history="1">
        <w:r w:rsidRPr="009020C7">
          <w:rPr>
            <w:rStyle w:val="Hyperlink"/>
          </w:rPr>
          <w:t>https://github.com/longlonglong173</w:t>
        </w:r>
      </w:hyperlink>
    </w:p>
    <w:p w14:paraId="29DAA5D2" w14:textId="528CB334" w:rsidR="009D5C3B" w:rsidRDefault="009D5C3B" w:rsidP="009D5C3B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Dũng</w:t>
      </w:r>
      <w:proofErr w:type="spellEnd"/>
      <w:r>
        <w:t xml:space="preserve">: </w:t>
      </w:r>
      <w:hyperlink r:id="rId11" w:history="1">
        <w:r w:rsidRPr="009020C7">
          <w:rPr>
            <w:rStyle w:val="Hyperlink"/>
          </w:rPr>
          <w:t>https://github.com/dungday</w:t>
        </w:r>
      </w:hyperlink>
    </w:p>
    <w:p w14:paraId="2CDF320A" w14:textId="4B04AFD4" w:rsidR="00B05337" w:rsidRDefault="009D5C3B" w:rsidP="00B05337">
      <w:pPr>
        <w:pStyle w:val="ListParagraph"/>
        <w:ind w:left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Thâu</w:t>
      </w:r>
      <w:proofErr w:type="spellEnd"/>
      <w:r>
        <w:t xml:space="preserve">: </w:t>
      </w:r>
      <w:hyperlink r:id="rId12" w:history="1">
        <w:r w:rsidR="00B05337" w:rsidRPr="008F613F">
          <w:rPr>
            <w:rStyle w:val="Hyperlink"/>
          </w:rPr>
          <w:t>https://github.com/nguyenducthau1234</w:t>
        </w:r>
      </w:hyperlink>
    </w:p>
    <w:p w14:paraId="06F98D42" w14:textId="77777777" w:rsidR="00B05337" w:rsidRDefault="00B05337" w:rsidP="00B05337">
      <w:pPr>
        <w:pStyle w:val="ListParagraph"/>
        <w:ind w:left="720"/>
      </w:pPr>
    </w:p>
    <w:p w14:paraId="4CF788C9" w14:textId="2F07624D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4394185D" w14:textId="5E0EDEFD" w:rsidR="00A06FC9" w:rsidRDefault="00116B7D" w:rsidP="00A06FC9">
      <w:pPr>
        <w:pStyle w:val="ListParagraph"/>
        <w:ind w:left="720"/>
      </w:pPr>
      <w:hyperlink r:id="rId13" w:history="1">
        <w:r w:rsidR="00A06FC9" w:rsidRPr="009020C7">
          <w:rPr>
            <w:rStyle w:val="Hyperlink"/>
          </w:rPr>
          <w:t>https://github.com/Tranphuong99/QLDA</w:t>
        </w:r>
      </w:hyperlink>
    </w:p>
    <w:p w14:paraId="5177FC59" w14:textId="77777777" w:rsidR="00A06FC9" w:rsidRDefault="00A06FC9" w:rsidP="00A06FC9">
      <w:pPr>
        <w:pStyle w:val="ListParagraph"/>
        <w:ind w:left="720"/>
      </w:pPr>
    </w:p>
    <w:p w14:paraId="34E32D39" w14:textId="77777777" w:rsidR="00A84D40" w:rsidRDefault="00B65C9D" w:rsidP="00C64416">
      <w:pPr>
        <w:pStyle w:val="ListParagrap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ListParagraph"/>
        <w:ind w:left="1440"/>
      </w:pPr>
      <w:r>
        <w:rPr>
          <w:noProof/>
          <w:lang w:eastAsia="en-US" w:bidi="ar-SA"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0399FC9C" w:rsidR="0096683F" w:rsidRDefault="009E1B22" w:rsidP="00C64416">
      <w:pPr>
        <w:pStyle w:val="ListParagraph"/>
        <w:numPr>
          <w:ilvl w:val="2"/>
          <w:numId w:val="35"/>
        </w:numPr>
        <w:ind w:left="1620"/>
      </w:pPr>
      <w:proofErr w:type="gramStart"/>
      <w:r w:rsidRPr="009E1B22">
        <w:rPr>
          <w:b/>
          <w:bCs/>
        </w:rPr>
        <w:t>d</w:t>
      </w:r>
      <w:r w:rsidR="00A84D40" w:rsidRPr="009E1B22">
        <w:rPr>
          <w:b/>
          <w:bCs/>
        </w:rPr>
        <w:t>ocs</w:t>
      </w:r>
      <w:proofErr w:type="gramEnd"/>
      <w:r w:rsidR="00A84D40" w:rsidRPr="009E1B22">
        <w:rPr>
          <w:b/>
          <w:bCs/>
        </w:rPr>
        <w:t>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E24534">
        <w:t xml:space="preserve"> </w:t>
      </w:r>
    </w:p>
    <w:p w14:paraId="1E80A659" w14:textId="7FF82E16" w:rsidR="00BA11C8" w:rsidRPr="000342ED" w:rsidRDefault="00BA11C8" w:rsidP="00C64416">
      <w:pPr>
        <w:pStyle w:val="ListParagrap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proofErr w:type="gramStart"/>
      <w:r w:rsidR="001307F8">
        <w:t>thư</w:t>
      </w:r>
      <w:proofErr w:type="spellEnd"/>
      <w:proofErr w:type="gram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</w:p>
    <w:p w14:paraId="7ED236C0" w14:textId="0131E64B" w:rsidR="007A2CA7" w:rsidRPr="0043374D" w:rsidRDefault="00875549" w:rsidP="0008110C">
      <w:pPr>
        <w:pStyle w:val="ListParagraph"/>
        <w:numPr>
          <w:ilvl w:val="2"/>
          <w:numId w:val="35"/>
        </w:numPr>
        <w:ind w:left="1620"/>
      </w:pPr>
      <w:proofErr w:type="gramStart"/>
      <w:r w:rsidRPr="00A06FC9">
        <w:rPr>
          <w:b/>
          <w:bCs/>
        </w:rPr>
        <w:t>releases</w:t>
      </w:r>
      <w:proofErr w:type="gramEnd"/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</w:t>
      </w:r>
      <w:proofErr w:type="spellStart"/>
      <w:r w:rsidR="00D21A43">
        <w:t>ra</w:t>
      </w:r>
      <w:proofErr w:type="spellEnd"/>
      <w:r w:rsidR="00D21A43">
        <w:t xml:space="preserve">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A06FC9">
        <w:rPr>
          <w:b/>
          <w:bCs/>
          <w:i/>
          <w:iCs/>
        </w:rPr>
        <w:t>yyyymmdd</w:t>
      </w:r>
      <w:proofErr w:type="spellEnd"/>
      <w:r w:rsidR="00F461C3" w:rsidRPr="00A06FC9">
        <w:rPr>
          <w:b/>
          <w:bCs/>
          <w:i/>
          <w:iCs/>
        </w:rPr>
        <w:t xml:space="preserve"> </w:t>
      </w:r>
      <w:proofErr w:type="spellStart"/>
      <w:r w:rsidR="00F461C3" w:rsidRPr="00A06FC9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r w:rsidR="007A2CA7">
        <w:rPr>
          <w:noProof/>
          <w:lang w:eastAsia="en-US" w:bidi="ar-SA"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0DD632EF" w:rsidR="00A7166E" w:rsidRDefault="009245BF" w:rsidP="00C64416">
      <w:pPr>
        <w:pStyle w:val="ListParagraph"/>
        <w:numPr>
          <w:ilvl w:val="2"/>
          <w:numId w:val="35"/>
        </w:numPr>
        <w:ind w:left="1620"/>
        <w:rPr>
          <w:lang w:val="fr-FR"/>
        </w:rPr>
      </w:pPr>
      <w:r w:rsidRPr="009245BF">
        <w:rPr>
          <w:b/>
          <w:bCs/>
          <w:lang w:val="fr-FR"/>
        </w:rPr>
        <w:t xml:space="preserve">sources: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</w:p>
    <w:p w14:paraId="6D6F205A" w14:textId="4E82DA9F" w:rsidR="00C71AF5" w:rsidRPr="008C6453" w:rsidRDefault="00551589" w:rsidP="00A622D7">
      <w:pPr>
        <w:pStyle w:val="ListParagraph"/>
        <w:numPr>
          <w:ilvl w:val="0"/>
          <w:numId w:val="35"/>
        </w:numPr>
        <w:rPr>
          <w:rStyle w:val="Strong"/>
          <w:lang w:val="fr-FR"/>
        </w:rPr>
      </w:pPr>
      <w:proofErr w:type="spellStart"/>
      <w:r w:rsidRPr="00A06FC9">
        <w:rPr>
          <w:lang w:val="fr-FR"/>
        </w:rPr>
        <w:t>Mỗi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thành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viên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trong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nhóm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tự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soạn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thảo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và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phải</w:t>
      </w:r>
      <w:proofErr w:type="spellEnd"/>
      <w:r w:rsidRPr="00A06FC9">
        <w:rPr>
          <w:lang w:val="fr-FR"/>
        </w:rPr>
        <w:t xml:space="preserve"> </w:t>
      </w:r>
      <w:proofErr w:type="spellStart"/>
      <w:r w:rsidRPr="00A06FC9">
        <w:rPr>
          <w:lang w:val="fr-FR"/>
        </w:rPr>
        <w:t>upload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các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chỉnh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sửa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lên</w:t>
      </w:r>
      <w:proofErr w:type="spellEnd"/>
      <w:r w:rsidR="004F37AE" w:rsidRPr="00A06FC9">
        <w:rPr>
          <w:lang w:val="fr-FR"/>
        </w:rPr>
        <w:t xml:space="preserve"> </w:t>
      </w:r>
      <w:proofErr w:type="spellStart"/>
      <w:r w:rsidR="004F37AE" w:rsidRPr="00A06FC9">
        <w:rPr>
          <w:lang w:val="fr-FR"/>
        </w:rPr>
        <w:t>GitHub</w:t>
      </w:r>
      <w:proofErr w:type="spellEnd"/>
      <w:r w:rsidR="004F37AE" w:rsidRPr="00A06FC9">
        <w:rPr>
          <w:lang w:val="fr-FR"/>
        </w:rPr>
        <w:t xml:space="preserve">. </w:t>
      </w:r>
    </w:p>
    <w:p w14:paraId="431F6B75" w14:textId="77777777" w:rsidR="003473EC" w:rsidRPr="008C6453" w:rsidRDefault="003473EC">
      <w:pPr>
        <w:widowControl/>
        <w:suppressAutoHyphens w:val="0"/>
        <w:spacing w:after="0" w:line="240" w:lineRule="auto"/>
        <w:jc w:val="left"/>
        <w:rPr>
          <w:rStyle w:val="Strong"/>
          <w:lang w:val="fr-FR"/>
        </w:rPr>
      </w:pPr>
      <w:r w:rsidRPr="008C6453">
        <w:rPr>
          <w:rStyle w:val="Strong"/>
          <w:lang w:val="fr-FR"/>
        </w:rPr>
        <w:br w:type="page"/>
      </w:r>
    </w:p>
    <w:p w14:paraId="4E1F0728" w14:textId="648AFD2C" w:rsidR="00C71AF5" w:rsidRPr="008C6453" w:rsidRDefault="00AC5ED2" w:rsidP="00C71AF5">
      <w:pPr>
        <w:rPr>
          <w:rStyle w:val="Strong"/>
          <w:lang w:val="fr-FR"/>
        </w:rPr>
      </w:pPr>
      <w:r w:rsidRPr="008C6453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8C6453">
        <w:rPr>
          <w:lang w:val="fr-FR"/>
        </w:rPr>
        <w:t>Sử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dụng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công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cụ</w:t>
      </w:r>
      <w:proofErr w:type="spellEnd"/>
      <w:r w:rsidRPr="008C6453">
        <w:rPr>
          <w:lang w:val="fr-FR"/>
        </w:rPr>
        <w:t xml:space="preserve"> MS </w:t>
      </w:r>
      <w:proofErr w:type="spellStart"/>
      <w:r w:rsidRPr="008C6453">
        <w:rPr>
          <w:lang w:val="fr-FR"/>
        </w:rPr>
        <w:t>Planner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với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tài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khoản</w:t>
      </w:r>
      <w:proofErr w:type="spellEnd"/>
      <w:r w:rsidRPr="008C6453">
        <w:rPr>
          <w:lang w:val="fr-FR"/>
        </w:rPr>
        <w:t xml:space="preserve"> email </w:t>
      </w:r>
      <w:proofErr w:type="spellStart"/>
      <w:r w:rsidRPr="008C6453">
        <w:rPr>
          <w:lang w:val="fr-FR"/>
        </w:rPr>
        <w:t>trường</w:t>
      </w:r>
      <w:proofErr w:type="spellEnd"/>
      <w:r w:rsidRPr="008C6453">
        <w:rPr>
          <w:lang w:val="fr-FR"/>
        </w:rPr>
        <w:t xml:space="preserve"> </w:t>
      </w:r>
      <w:proofErr w:type="spellStart"/>
      <w:r w:rsidRPr="008C6453">
        <w:rPr>
          <w:lang w:val="fr-FR"/>
        </w:rPr>
        <w:t>của</w:t>
      </w:r>
      <w:proofErr w:type="spellEnd"/>
      <w:r w:rsidRPr="008C6453">
        <w:rPr>
          <w:lang w:val="fr-FR"/>
        </w:rPr>
        <w:t xml:space="preserve"> SV</w:t>
      </w:r>
      <w:r w:rsidR="002B5322" w:rsidRPr="008C6453">
        <w:rPr>
          <w:lang w:val="fr-FR"/>
        </w:rPr>
        <w:t xml:space="preserve">. </w:t>
      </w:r>
      <w:r w:rsidR="00507006" w:rsidRPr="008C6453">
        <w:rPr>
          <w:lang w:val="fr-FR"/>
        </w:rPr>
        <w:t xml:space="preserve">  </w:t>
      </w:r>
      <w:hyperlink r:id="rId16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7833770B" w14:textId="0922A6FF" w:rsidR="00A06FC9" w:rsidRDefault="00C71AF5" w:rsidP="00A06FC9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586E78A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736D5958" w14:textId="206ADD1F" w:rsidR="00A06FC9" w:rsidRDefault="00A06FC9" w:rsidP="00A06FC9">
      <w:pPr>
        <w:pStyle w:val="ListParagraph"/>
        <w:ind w:left="720"/>
      </w:pPr>
      <w:r w:rsidRPr="00A06FC9">
        <w:t>https://tasks.office.com/husteduvn.onmicrosoft.com/Home/PlanViews/UO5w3AN6bUScVlJDsDggxskAFxqe?Type=PlanLink&amp;Channel=Link&amp;CreatedTime=637424940551820000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7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0ECC745D" w:rsidR="00AC7F66" w:rsidRDefault="00A06FC9" w:rsidP="00F31DE3">
      <w:pPr>
        <w:pStyle w:val="ListParagraph"/>
        <w:ind w:left="720"/>
        <w:jc w:val="center"/>
      </w:pPr>
      <w:r w:rsidRPr="00A06FC9">
        <w:rPr>
          <w:noProof/>
          <w:lang w:eastAsia="en-US" w:bidi="ar-SA"/>
        </w:rPr>
        <w:drawing>
          <wp:inline distT="0" distB="0" distL="0" distR="0" wp14:anchorId="5498BA39" wp14:editId="79C8A631">
            <wp:extent cx="5575300" cy="2526665"/>
            <wp:effectExtent l="0" t="0" r="6350" b="698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cột</w:t>
      </w:r>
      <w:proofErr w:type="spellEnd"/>
      <w:proofErr w:type="gramStart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  <w:lang w:eastAsia="en-US" w:bidi="ar-SA"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GridTable4Accent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97230CF" w:rsidR="00727431" w:rsidRPr="009A4C41" w:rsidRDefault="00727431" w:rsidP="00967197"/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9175CD5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2CC75E8D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105144B4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8309AE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8C5617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9"/>
          <w:footerReference w:type="default" r:id="rId20"/>
          <w:footerReference w:type="first" r:id="rId2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D0DE2F3" w14:textId="0770349E" w:rsidR="00587AEE" w:rsidRDefault="009E2E20" w:rsidP="009E2E20">
      <w:pPr>
        <w:pStyle w:val="Heading2"/>
      </w:pPr>
      <w:bookmarkStart w:id="1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1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proofErr w:type="gramStart"/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proofErr w:type="gram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Heading2"/>
      </w:pPr>
      <w:bookmarkStart w:id="2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416F62C7" w14:textId="068E44CF" w:rsidR="00587AEE" w:rsidRDefault="00587AEE" w:rsidP="00587AEE">
      <w:pPr>
        <w:pStyle w:val="Heading2"/>
      </w:pPr>
      <w:bookmarkStart w:id="4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Heading2"/>
      </w:pPr>
      <w:bookmarkStart w:id="5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 xml:space="preserve">:  Pham </w:t>
      </w:r>
      <w:proofErr w:type="gramStart"/>
      <w:r w:rsidRPr="001C04DA">
        <w:rPr>
          <w:i/>
          <w:iCs/>
        </w:rPr>
        <w:t>Lan</w:t>
      </w:r>
      <w:proofErr w:type="gramEnd"/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6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0EA9C1BD" w14:textId="38BE4BB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</w:t>
      </w:r>
      <w:r w:rsidR="008C6453">
        <w:rPr>
          <w:i/>
          <w:iCs/>
        </w:rPr>
        <w:t>c</w:t>
      </w:r>
      <w:proofErr w:type="spellEnd"/>
      <w:r w:rsidR="008C6453">
        <w:rPr>
          <w:i/>
          <w:iCs/>
        </w:rPr>
        <w:t xml:space="preserve">: </w:t>
      </w:r>
      <w:proofErr w:type="spellStart"/>
      <w:r w:rsidR="008C6453">
        <w:rPr>
          <w:i/>
          <w:iCs/>
        </w:rPr>
        <w:t>Dũng</w:t>
      </w:r>
      <w:bookmarkStart w:id="7" w:name="_GoBack"/>
      <w:bookmarkEnd w:id="7"/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EACE44F" w:rsidR="00344D7B" w:rsidRDefault="00344D7B" w:rsidP="00A9178E">
      <w:pPr>
        <w:pStyle w:val="Heading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39BF818B" w14:textId="79ED3B4F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máy</w:t>
      </w:r>
      <w:proofErr w:type="spellEnd"/>
    </w:p>
    <w:p w14:paraId="1D094C6C" w14:textId="068F4A02" w:rsidR="00B05337" w:rsidRDefault="00B05337" w:rsidP="00B05337">
      <w:pPr>
        <w:pStyle w:val="ListParagraph"/>
        <w:numPr>
          <w:ilvl w:val="0"/>
          <w:numId w:val="40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đẹp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216E07B" w14:textId="1F0F5B8D" w:rsidR="00B05337" w:rsidRPr="00B05337" w:rsidRDefault="006D4147" w:rsidP="00B05337">
      <w:pPr>
        <w:pStyle w:val="ListParagraph"/>
        <w:numPr>
          <w:ilvl w:val="0"/>
          <w:numId w:val="40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proofErr w:type="gramStart"/>
      <w:r>
        <w:t>khác</w:t>
      </w:r>
      <w:proofErr w:type="spellEnd"/>
      <w:r w:rsidR="00ED5CEA">
        <w:t xml:space="preserve"> :</w:t>
      </w:r>
      <w:proofErr w:type="gram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sang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anh</w:t>
      </w:r>
      <w:proofErr w:type="spellEnd"/>
      <w:r w:rsidR="00ED5CEA">
        <w:t xml:space="preserve">, </w:t>
      </w:r>
      <w:proofErr w:type="spellStart"/>
      <w:r w:rsidR="00ED5CEA">
        <w:t>màn</w:t>
      </w:r>
      <w:proofErr w:type="spellEnd"/>
      <w:r w:rsidR="00ED5CEA">
        <w:t xml:space="preserve"> </w:t>
      </w:r>
      <w:proofErr w:type="spellStart"/>
      <w:r w:rsidR="00ED5CEA">
        <w:t>hình</w:t>
      </w:r>
      <w:proofErr w:type="spellEnd"/>
      <w:r w:rsidR="00ED5CEA">
        <w:t xml:space="preserve"> </w:t>
      </w:r>
      <w:proofErr w:type="spellStart"/>
      <w:r w:rsidR="00ED5CEA">
        <w:t>đăng</w:t>
      </w:r>
      <w:proofErr w:type="spellEnd"/>
      <w:r w:rsidR="00ED5CEA">
        <w:t xml:space="preserve"> </w:t>
      </w:r>
      <w:proofErr w:type="spellStart"/>
      <w:r w:rsidR="00ED5CEA">
        <w:t>nhập</w:t>
      </w:r>
      <w:proofErr w:type="spellEnd"/>
      <w:r w:rsidR="00ED5CEA">
        <w:t xml:space="preserve">, </w:t>
      </w:r>
      <w:proofErr w:type="spellStart"/>
      <w:r w:rsidR="00ED5CEA">
        <w:t>cho</w:t>
      </w:r>
      <w:proofErr w:type="spellEnd"/>
      <w:r w:rsidR="00ED5CEA">
        <w:t xml:space="preserve"> </w:t>
      </w:r>
      <w:proofErr w:type="spellStart"/>
      <w:r w:rsidR="00ED5CEA">
        <w:t>phép</w:t>
      </w:r>
      <w:proofErr w:type="spellEnd"/>
      <w:r w:rsidR="00ED5CEA">
        <w:t xml:space="preserve"> </w:t>
      </w:r>
      <w:proofErr w:type="spellStart"/>
      <w:r w:rsidR="00ED5CEA">
        <w:t>chuyển</w:t>
      </w:r>
      <w:proofErr w:type="spellEnd"/>
      <w:r w:rsidR="00ED5CEA">
        <w:t xml:space="preserve">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văn</w:t>
      </w:r>
      <w:proofErr w:type="spellEnd"/>
      <w:r w:rsidR="00ED5CEA">
        <w:t xml:space="preserve"> </w:t>
      </w:r>
      <w:proofErr w:type="spellStart"/>
      <w:r w:rsidR="00ED5CEA">
        <w:t>bản</w:t>
      </w:r>
      <w:proofErr w:type="spellEnd"/>
      <w:r w:rsidR="00ED5CEA">
        <w:t xml:space="preserve"> qua </w:t>
      </w:r>
      <w:proofErr w:type="spellStart"/>
      <w:r w:rsidR="00ED5CEA">
        <w:t>các</w:t>
      </w:r>
      <w:proofErr w:type="spellEnd"/>
      <w:r w:rsidR="00ED5CEA">
        <w:t xml:space="preserve"> </w:t>
      </w:r>
      <w:proofErr w:type="spellStart"/>
      <w:r w:rsidR="00ED5CEA">
        <w:t>tài</w:t>
      </w:r>
      <w:proofErr w:type="spellEnd"/>
      <w:r w:rsidR="00ED5CEA">
        <w:t xml:space="preserve"> </w:t>
      </w:r>
      <w:proofErr w:type="spellStart"/>
      <w:r w:rsidR="00ED5CEA">
        <w:t>khoản</w:t>
      </w:r>
      <w:proofErr w:type="spellEnd"/>
      <w:r w:rsidR="00ED5CEA">
        <w:t>.</w:t>
      </w:r>
    </w:p>
    <w:p w14:paraId="0D2D6649" w14:textId="09141E27" w:rsidR="00947316" w:rsidRDefault="00947316" w:rsidP="00A9178E">
      <w:pPr>
        <w:pStyle w:val="Heading2"/>
      </w:pPr>
      <w:bookmarkStart w:id="10" w:name="_Toc25660387"/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Heading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Heading2"/>
      </w:pPr>
      <w:bookmarkStart w:id="12" w:name="_Toc25660389"/>
      <w:proofErr w:type="spellStart"/>
      <w:r>
        <w:t>Phạm</w:t>
      </w:r>
      <w:proofErr w:type="spellEnd"/>
      <w:r>
        <w:t xml:space="preserve"> </w:t>
      </w:r>
      <w:proofErr w:type="gramStart"/>
      <w:r>
        <w:t>vi</w:t>
      </w:r>
      <w:proofErr w:type="gramEnd"/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Heading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proofErr w:type="gramStart"/>
      <w:r w:rsidR="0011003A">
        <w:t>chung</w:t>
      </w:r>
      <w:bookmarkEnd w:id="14"/>
      <w:proofErr w:type="spellEnd"/>
      <w:proofErr w:type="gramEnd"/>
    </w:p>
    <w:p w14:paraId="486E4519" w14:textId="6B9C9826" w:rsidR="00464FA9" w:rsidRDefault="00464FA9" w:rsidP="00E31DB9">
      <w:pPr>
        <w:pStyle w:val="Heading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Heading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proofErr w:type="gram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proofErr w:type="gramEnd"/>
      <w:r w:rsidR="00572F5B">
        <w:rPr>
          <w:i/>
          <w:iCs/>
        </w:rPr>
        <w:t xml:space="preserve"> </w:t>
      </w:r>
      <w:proofErr w:type="gramStart"/>
      <w:r w:rsidR="00572F5B">
        <w:rPr>
          <w:i/>
          <w:iCs/>
        </w:rPr>
        <w:t xml:space="preserve">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  <w:proofErr w:type="gramEnd"/>
    </w:p>
    <w:p w14:paraId="7CB60D16" w14:textId="7C752AC3" w:rsidR="002814C8" w:rsidRDefault="002814C8" w:rsidP="00E31DB9">
      <w:pPr>
        <w:pStyle w:val="Heading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proofErr w:type="gram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  <w:proofErr w:type="gramEnd"/>
    </w:p>
    <w:p w14:paraId="33628FB7" w14:textId="2B37FA67" w:rsidR="00D466C7" w:rsidRDefault="002814C8" w:rsidP="00E31DB9">
      <w:pPr>
        <w:pStyle w:val="Heading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399A5BCF" w:rsidR="00D466C7" w:rsidRPr="00D466C7" w:rsidRDefault="005C233A" w:rsidP="00D466C7">
      <w:pPr>
        <w:pStyle w:val="ListParagraph"/>
        <w:numPr>
          <w:ilvl w:val="0"/>
          <w:numId w:val="40"/>
        </w:numPr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4E85B20" w14:textId="555031B5" w:rsidR="003E6A70" w:rsidRPr="00B05337" w:rsidRDefault="00E31DB9" w:rsidP="003D6029">
      <w:pPr>
        <w:pStyle w:val="Heading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12308D09" w14:textId="1F05C3DA" w:rsidR="005C233A" w:rsidRPr="005C233A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để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thiết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kế</w:t>
      </w:r>
      <w:proofErr w:type="spellEnd"/>
      <w:r>
        <w:rPr>
          <w:iCs/>
        </w:rPr>
        <w:t xml:space="preserve"> app</w:t>
      </w:r>
      <w:r w:rsidR="00AD37C6">
        <w:rPr>
          <w:iCs/>
        </w:rPr>
        <w:t xml:space="preserve"> :</w:t>
      </w:r>
      <w:r>
        <w:rPr>
          <w:iCs/>
        </w:rPr>
        <w:t xml:space="preserve"> </w:t>
      </w:r>
      <w:proofErr w:type="spellStart"/>
      <w:r>
        <w:rPr>
          <w:iCs/>
        </w:rPr>
        <w:t>khoảng</w:t>
      </w:r>
      <w:proofErr w:type="spellEnd"/>
      <w:r w:rsidR="005C233A">
        <w:rPr>
          <w:iCs/>
        </w:rPr>
        <w:t xml:space="preserve"> 60 </w:t>
      </w:r>
      <w:proofErr w:type="spellStart"/>
      <w:r w:rsidR="005C233A">
        <w:rPr>
          <w:iCs/>
        </w:rPr>
        <w:t>triệu</w:t>
      </w:r>
      <w:proofErr w:type="spellEnd"/>
    </w:p>
    <w:p w14:paraId="13B71723" w14:textId="4156B6C8" w:rsidR="00BD4C90" w:rsidRPr="00BD4C90" w:rsidRDefault="00A73CCE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vận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lý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hành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chính</w:t>
      </w:r>
      <w:proofErr w:type="spellEnd"/>
      <w:r>
        <w:rPr>
          <w:iCs/>
        </w:rPr>
        <w:t xml:space="preserve"> :</w:t>
      </w:r>
      <w:r w:rsidR="00AD37C6">
        <w:rPr>
          <w:iCs/>
        </w:rPr>
        <w:t xml:space="preserve"> 1</w:t>
      </w:r>
      <w:r w:rsidR="00B83D29">
        <w:rPr>
          <w:iCs/>
        </w:rPr>
        <w:t>5</w:t>
      </w:r>
      <w:r w:rsidR="00AD37C6">
        <w:rPr>
          <w:iCs/>
        </w:rPr>
        <w:t xml:space="preserve"> </w:t>
      </w:r>
      <w:proofErr w:type="spellStart"/>
      <w:r w:rsidR="00AD37C6">
        <w:rPr>
          <w:iCs/>
        </w:rPr>
        <w:t>triệu</w:t>
      </w:r>
      <w:proofErr w:type="spellEnd"/>
    </w:p>
    <w:p w14:paraId="3459C559" w14:textId="530DB2C8" w:rsidR="005C233A" w:rsidRPr="005C233A" w:rsidRDefault="00BD4C90" w:rsidP="005C233A">
      <w:pPr>
        <w:pStyle w:val="ListParagraph"/>
        <w:numPr>
          <w:ilvl w:val="0"/>
          <w:numId w:val="40"/>
        </w:numPr>
        <w:rPr>
          <w:i/>
        </w:rPr>
      </w:pPr>
      <w:r>
        <w:rPr>
          <w:iCs/>
        </w:rPr>
        <w:t xml:space="preserve">Chi </w:t>
      </w:r>
      <w:proofErr w:type="spellStart"/>
      <w:r>
        <w:rPr>
          <w:iCs/>
        </w:rPr>
        <w:t>phí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kinh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doanh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quảng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cáo</w:t>
      </w:r>
      <w:proofErr w:type="spellEnd"/>
      <w:r>
        <w:rPr>
          <w:iCs/>
        </w:rPr>
        <w:t xml:space="preserve">, </w:t>
      </w:r>
      <w:proofErr w:type="spellStart"/>
      <w:r>
        <w:rPr>
          <w:iCs/>
        </w:rPr>
        <w:t>tiếp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thị</w:t>
      </w:r>
      <w:proofErr w:type="spellEnd"/>
      <w:r>
        <w:rPr>
          <w:iCs/>
        </w:rPr>
        <w:t xml:space="preserve"> : </w:t>
      </w:r>
      <w:r w:rsidR="00B83D29">
        <w:rPr>
          <w:iCs/>
        </w:rPr>
        <w:t>10</w:t>
      </w:r>
      <w:r>
        <w:rPr>
          <w:iCs/>
        </w:rPr>
        <w:t xml:space="preserve"> </w:t>
      </w:r>
      <w:proofErr w:type="spellStart"/>
      <w:r>
        <w:rPr>
          <w:iCs/>
        </w:rPr>
        <w:t>triệu</w:t>
      </w:r>
      <w:proofErr w:type="spellEnd"/>
      <w:r w:rsidR="00A73CCE">
        <w:rPr>
          <w:iCs/>
        </w:rPr>
        <w:t xml:space="preserve"> </w:t>
      </w:r>
    </w:p>
    <w:p w14:paraId="578C2CD0" w14:textId="2114E611" w:rsidR="00D65A38" w:rsidRDefault="00D65A38" w:rsidP="00D65A38">
      <w:pPr>
        <w:pStyle w:val="Heading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Heading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Heading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Heading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Heading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Heading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</w:t>
      </w:r>
      <w:proofErr w:type="gramStart"/>
      <w:r>
        <w:t>”.</w:t>
      </w:r>
      <w:proofErr w:type="gramEnd"/>
    </w:p>
    <w:p w14:paraId="5B9B7F8E" w14:textId="2C9B5AA0" w:rsidR="00F45E06" w:rsidRDefault="003A3FFF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A2318A">
        <w:t xml:space="preserve">: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nghĩ</w:t>
      </w:r>
      <w:proofErr w:type="spellEnd"/>
      <w:r w:rsidR="00A2318A">
        <w:t xml:space="preserve"> </w:t>
      </w:r>
      <w:proofErr w:type="spellStart"/>
      <w:r w:rsidR="00A2318A">
        <w:t>là</w:t>
      </w:r>
      <w:proofErr w:type="spellEnd"/>
      <w:r w:rsidR="00A2318A">
        <w:t xml:space="preserve"> </w:t>
      </w:r>
      <w:proofErr w:type="spellStart"/>
      <w:r w:rsidR="00A2318A">
        <w:t>không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thiết</w:t>
      </w:r>
      <w:proofErr w:type="spellEnd"/>
      <w:r w:rsidR="00A2318A">
        <w:t xml:space="preserve"> </w:t>
      </w:r>
      <w:proofErr w:type="spellStart"/>
      <w:r w:rsidR="00A2318A">
        <w:t>khi</w:t>
      </w:r>
      <w:proofErr w:type="spellEnd"/>
      <w:r w:rsidR="00A2318A">
        <w:t xml:space="preserve"> </w:t>
      </w:r>
      <w:proofErr w:type="spellStart"/>
      <w:r w:rsidR="00A2318A">
        <w:t>nào</w:t>
      </w:r>
      <w:proofErr w:type="spellEnd"/>
      <w:r w:rsidR="00A2318A">
        <w:t xml:space="preserve"> </w:t>
      </w:r>
      <w:proofErr w:type="spellStart"/>
      <w:r w:rsidR="00A2318A">
        <w:t>cần</w:t>
      </w:r>
      <w:proofErr w:type="spellEnd"/>
      <w:r w:rsidR="00A2318A">
        <w:t xml:space="preserve"> </w:t>
      </w:r>
      <w:proofErr w:type="spellStart"/>
      <w:r w:rsidR="00A2318A">
        <w:t>sửa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có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A2318A">
        <w:t xml:space="preserve"> </w:t>
      </w:r>
      <w:proofErr w:type="spellStart"/>
      <w:r w:rsidR="00A2318A">
        <w:t>gửi</w:t>
      </w:r>
      <w:proofErr w:type="spellEnd"/>
      <w:r w:rsidR="00A2318A">
        <w:t xml:space="preserve"> mail </w:t>
      </w:r>
      <w:proofErr w:type="spellStart"/>
      <w:r w:rsidR="00A2318A">
        <w:t>cho</w:t>
      </w:r>
      <w:proofErr w:type="spellEnd"/>
      <w:r w:rsidR="00A2318A">
        <w:t xml:space="preserve"> </w:t>
      </w:r>
      <w:proofErr w:type="spellStart"/>
      <w:r w:rsidR="00A2318A">
        <w:t>tôi</w:t>
      </w:r>
      <w:proofErr w:type="spellEnd"/>
      <w:r w:rsidR="00A2318A">
        <w:t xml:space="preserve">. </w:t>
      </w:r>
      <w:proofErr w:type="spellStart"/>
      <w:r w:rsidR="00A2318A">
        <w:t>Tôi</w:t>
      </w:r>
      <w:proofErr w:type="spellEnd"/>
      <w:r w:rsidR="00A2318A">
        <w:t xml:space="preserve"> </w:t>
      </w:r>
      <w:proofErr w:type="spellStart"/>
      <w:r w:rsidR="00A2318A">
        <w:t>sẽ</w:t>
      </w:r>
      <w:proofErr w:type="spellEnd"/>
      <w:r w:rsidR="00A2318A">
        <w:t xml:space="preserve"> </w:t>
      </w:r>
      <w:proofErr w:type="spellStart"/>
      <w:r w:rsidR="00A2318A">
        <w:t>đến</w:t>
      </w:r>
      <w:proofErr w:type="spellEnd"/>
      <w:r w:rsidR="00A2318A">
        <w:t xml:space="preserve"> </w:t>
      </w:r>
      <w:proofErr w:type="spellStart"/>
      <w:r w:rsidR="00A2318A">
        <w:t>công</w:t>
      </w:r>
      <w:proofErr w:type="spellEnd"/>
      <w:r w:rsidR="00A2318A">
        <w:t xml:space="preserve"> ty </w:t>
      </w:r>
      <w:proofErr w:type="spellStart"/>
      <w:r w:rsidR="00A2318A">
        <w:t>bạn</w:t>
      </w:r>
      <w:proofErr w:type="spellEnd"/>
      <w:r w:rsidR="00A2318A">
        <w:t xml:space="preserve"> </w:t>
      </w:r>
      <w:proofErr w:type="spellStart"/>
      <w:r w:rsidR="00A2318A">
        <w:t>để</w:t>
      </w:r>
      <w:proofErr w:type="spellEnd"/>
      <w:r w:rsidR="00A2318A">
        <w:t xml:space="preserve"> </w:t>
      </w:r>
      <w:proofErr w:type="spellStart"/>
      <w:r w:rsidR="00A2318A">
        <w:t>trao</w:t>
      </w:r>
      <w:proofErr w:type="spellEnd"/>
      <w:r w:rsidR="00A2318A">
        <w:t xml:space="preserve"> </w:t>
      </w:r>
      <w:proofErr w:type="spellStart"/>
      <w:r w:rsidR="00A2318A">
        <w:t>đổi</w:t>
      </w:r>
      <w:proofErr w:type="spellEnd"/>
      <w:r w:rsidR="00A2318A">
        <w:t xml:space="preserve"> </w:t>
      </w:r>
      <w:proofErr w:type="spellStart"/>
      <w:r w:rsidR="00A2318A">
        <w:t>thông</w:t>
      </w:r>
      <w:proofErr w:type="spellEnd"/>
      <w:r w:rsidR="00A2318A">
        <w:t xml:space="preserve"> tin </w:t>
      </w:r>
      <w:proofErr w:type="spellStart"/>
      <w:r w:rsidR="00A2318A">
        <w:t>cụ</w:t>
      </w:r>
      <w:proofErr w:type="spellEnd"/>
      <w:r w:rsidR="00A2318A">
        <w:t xml:space="preserve"> </w:t>
      </w:r>
      <w:proofErr w:type="spellStart"/>
      <w:r w:rsidR="00A2318A">
        <w:t>thể</w:t>
      </w:r>
      <w:proofErr w:type="spellEnd"/>
      <w:r w:rsidR="00667DD5">
        <w:tab/>
      </w:r>
    </w:p>
    <w:p w14:paraId="5219BB7E" w14:textId="242EEC0A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ListParagrap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ListParagrap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proofErr w:type="gramStart"/>
      <w:r w:rsidR="00853CD0">
        <w:t>án</w:t>
      </w:r>
      <w:proofErr w:type="spellEnd"/>
      <w:proofErr w:type="gram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</w:t>
      </w:r>
      <w:proofErr w:type="spellStart"/>
      <w:r w:rsidR="00AA7A9A">
        <w:t>bao</w:t>
      </w:r>
      <w:proofErr w:type="spellEnd"/>
      <w:r w:rsidR="00AA7A9A">
        <w:t xml:space="preserve">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ListParagrap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ListParagrap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Heading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</w:t>
      </w:r>
      <w:proofErr w:type="gramEnd"/>
      <w:r w:rsidR="00ED43BF">
        <w:t xml:space="preserve">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lastRenderedPageBreak/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Heading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proofErr w:type="gram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  <w:proofErr w:type="gramEnd"/>
      <w:r>
        <w:t xml:space="preserve">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79EB1" w14:textId="77777777" w:rsidR="00116B7D" w:rsidRDefault="00116B7D">
      <w:r>
        <w:separator/>
      </w:r>
    </w:p>
    <w:p w14:paraId="467FEF6D" w14:textId="77777777" w:rsidR="00116B7D" w:rsidRDefault="00116B7D"/>
  </w:endnote>
  <w:endnote w:type="continuationSeparator" w:id="0">
    <w:p w14:paraId="67DF5CA2" w14:textId="77777777" w:rsidR="00116B7D" w:rsidRDefault="00116B7D">
      <w:r>
        <w:continuationSeparator/>
      </w:r>
    </w:p>
    <w:p w14:paraId="7EF1ADCE" w14:textId="77777777" w:rsidR="00116B7D" w:rsidRDefault="00116B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7ED2" w14:textId="77777777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8C6453">
      <w:rPr>
        <w:i/>
        <w:noProof/>
        <w:color w:val="951B13"/>
        <w:lang w:eastAsia="ar-SA" w:bidi="ar-SA"/>
      </w:rPr>
      <w:t>vii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6C0990" w14:textId="3EB78A51" w:rsidR="009D5C3B" w:rsidRDefault="009D5C3B" w:rsidP="00932976">
    <w:pPr>
      <w:pStyle w:val="Footer"/>
      <w:tabs>
        <w:tab w:val="left" w:pos="990"/>
      </w:tabs>
      <w:rPr>
        <w:i/>
        <w:color w:val="003366"/>
      </w:rPr>
    </w:pPr>
    <w:proofErr w:type="spellStart"/>
    <w:r>
      <w:rPr>
        <w:i/>
        <w:color w:val="003366"/>
      </w:rPr>
      <w:t>Báo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cáo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môn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Quản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trị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Dự</w:t>
    </w:r>
    <w:proofErr w:type="spellEnd"/>
    <w:r>
      <w:rPr>
        <w:i/>
        <w:color w:val="003366"/>
      </w:rPr>
      <w:t xml:space="preserve"> </w:t>
    </w:r>
    <w:proofErr w:type="spellStart"/>
    <w:r>
      <w:rPr>
        <w:i/>
        <w:color w:val="003366"/>
      </w:rPr>
      <w:t>án</w:t>
    </w:r>
    <w:proofErr w:type="spellEnd"/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proofErr w:type="gramStart"/>
    <w:r>
      <w:rPr>
        <w:i/>
        <w:color w:val="C00000"/>
        <w:lang w:eastAsia="ar-SA" w:bidi="ar-SA"/>
      </w:rPr>
      <w:t>soict.hust.edu.vn</w:t>
    </w:r>
    <w:proofErr w:type="gramEnd"/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C6453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C6453">
      <w:rPr>
        <w:i/>
        <w:noProof/>
        <w:color w:val="C00000"/>
        <w:lang w:eastAsia="ar-SA" w:bidi="ar-SA"/>
      </w:rPr>
      <w:t>11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13A598" w14:textId="77777777" w:rsidR="00116B7D" w:rsidRDefault="00116B7D">
      <w:r>
        <w:separator/>
      </w:r>
    </w:p>
    <w:p w14:paraId="0DC4A9BD" w14:textId="77777777" w:rsidR="00116B7D" w:rsidRDefault="00116B7D"/>
  </w:footnote>
  <w:footnote w:type="continuationSeparator" w:id="0">
    <w:p w14:paraId="281EE2F9" w14:textId="77777777" w:rsidR="00116B7D" w:rsidRDefault="00116B7D">
      <w:r>
        <w:continuationSeparator/>
      </w:r>
    </w:p>
    <w:p w14:paraId="43F637DC" w14:textId="77777777" w:rsidR="00116B7D" w:rsidRDefault="00116B7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A4CFE" w14:textId="62712AD5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>
    <w:nsid w:val="11214C45"/>
    <w:multiLevelType w:val="hybridMultilevel"/>
    <w:tmpl w:val="47C00DCE"/>
    <w:lvl w:ilvl="0" w:tplc="9894D6E2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19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0"/>
  </w:num>
  <w:num w:numId="30">
    <w:abstractNumId w:val="18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B7D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087D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233A"/>
    <w:rsid w:val="005C26D6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06B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4147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6453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C3B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06FC9"/>
    <w:rsid w:val="00A105D3"/>
    <w:rsid w:val="00A14C1B"/>
    <w:rsid w:val="00A151A2"/>
    <w:rsid w:val="00A1567B"/>
    <w:rsid w:val="00A1588F"/>
    <w:rsid w:val="00A17A47"/>
    <w:rsid w:val="00A206EB"/>
    <w:rsid w:val="00A2318A"/>
    <w:rsid w:val="00A23C6C"/>
    <w:rsid w:val="00A2521D"/>
    <w:rsid w:val="00A31DC4"/>
    <w:rsid w:val="00A3290F"/>
    <w:rsid w:val="00A35E10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3CC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37C6"/>
    <w:rsid w:val="00AD72E3"/>
    <w:rsid w:val="00AE0415"/>
    <w:rsid w:val="00AE641A"/>
    <w:rsid w:val="00B02EEF"/>
    <w:rsid w:val="00B05337"/>
    <w:rsid w:val="00B055F1"/>
    <w:rsid w:val="00B0583E"/>
    <w:rsid w:val="00B05CF6"/>
    <w:rsid w:val="00B1287F"/>
    <w:rsid w:val="00B13B97"/>
    <w:rsid w:val="00B144D5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3D29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4C90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13C7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182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5CEA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ranphuong99/QLDA" TargetMode="External"/><Relationship Id="rId18" Type="http://schemas.openxmlformats.org/officeDocument/2006/relationships/image" Target="media/image3.png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nguyenducthau1234" TargetMode="External"/><Relationship Id="rId17" Type="http://schemas.openxmlformats.org/officeDocument/2006/relationships/hyperlink" Target="mailto:tien.nguyenduc@hust.edu.vn" TargetMode="External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yperlink" Target="https://tasks.office.com/" TargetMode="External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ungday" TargetMode="Externa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hyperlink" Target="https://github.com/longlonglong173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Tranphuong99" TargetMode="External"/><Relationship Id="rId14" Type="http://schemas.openxmlformats.org/officeDocument/2006/relationships/image" Target="media/image1.png"/><Relationship Id="rId22" Type="http://schemas.openxmlformats.org/officeDocument/2006/relationships/header" Target="header2.xml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885C4-DFAA-4E3F-9515-8871ECFC9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11</Pages>
  <Words>1317</Words>
  <Characters>7507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8807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Dũng Đây</cp:lastModifiedBy>
  <cp:revision>261</cp:revision>
  <cp:lastPrinted>2008-03-13T11:02:00Z</cp:lastPrinted>
  <dcterms:created xsi:type="dcterms:W3CDTF">2018-10-22T04:18:00Z</dcterms:created>
  <dcterms:modified xsi:type="dcterms:W3CDTF">2020-12-08T04:17:00Z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